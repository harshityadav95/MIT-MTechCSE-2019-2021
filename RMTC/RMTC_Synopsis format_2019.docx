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9A" w:rsidRDefault="0011207D" w:rsidP="0098489A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Synopsis </w:t>
      </w:r>
    </w:p>
    <w:p w:rsidR="003D5C7C" w:rsidRPr="0098489A" w:rsidRDefault="003D5C7C" w:rsidP="00DF0221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Title</w:t>
      </w:r>
      <w:r w:rsidR="00DF0221">
        <w:rPr>
          <w:rFonts w:ascii="Cambria" w:hAnsi="Cambria"/>
          <w:b/>
          <w:sz w:val="24"/>
          <w:szCs w:val="24"/>
        </w:rPr>
        <w:t>:</w:t>
      </w:r>
    </w:p>
    <w:p w:rsidR="0098489A" w:rsidRPr="0098489A" w:rsidRDefault="0098489A" w:rsidP="004960ED">
      <w:pPr>
        <w:spacing w:line="276" w:lineRule="auto"/>
        <w:rPr>
          <w:rFonts w:ascii="Cambria" w:hAnsi="Cambria"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Name</w:t>
      </w:r>
      <w:r w:rsidR="003D5C7C">
        <w:rPr>
          <w:rFonts w:ascii="Cambria" w:hAnsi="Cambria"/>
          <w:sz w:val="24"/>
          <w:szCs w:val="24"/>
        </w:rPr>
        <w:t xml:space="preserve">: </w:t>
      </w:r>
    </w:p>
    <w:p w:rsidR="00316647" w:rsidRPr="0098489A" w:rsidRDefault="0098489A" w:rsidP="004960ED">
      <w:pPr>
        <w:spacing w:line="276" w:lineRule="auto"/>
        <w:rPr>
          <w:rFonts w:ascii="Cambria" w:hAnsi="Cambria"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Reg. No</w:t>
      </w:r>
      <w:r w:rsidR="003D5C7C">
        <w:rPr>
          <w:rFonts w:ascii="Cambria" w:hAnsi="Cambria"/>
          <w:sz w:val="24"/>
          <w:szCs w:val="24"/>
        </w:rPr>
        <w:t xml:space="preserve">: </w:t>
      </w:r>
    </w:p>
    <w:p w:rsidR="0098489A" w:rsidRPr="0098489A" w:rsidRDefault="0098489A" w:rsidP="004960ED">
      <w:pPr>
        <w:spacing w:line="276" w:lineRule="auto"/>
        <w:rPr>
          <w:rFonts w:ascii="Cambria" w:hAnsi="Cambria"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Specialization</w:t>
      </w:r>
      <w:r w:rsidR="003D5C7C">
        <w:rPr>
          <w:rFonts w:ascii="Cambria" w:hAnsi="Cambria"/>
          <w:sz w:val="24"/>
          <w:szCs w:val="24"/>
        </w:rPr>
        <w:t xml:space="preserve">: </w:t>
      </w:r>
    </w:p>
    <w:p w:rsidR="0098489A" w:rsidRDefault="003D5C7C" w:rsidP="004960ED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Department</w:t>
      </w:r>
      <w:r w:rsidR="0098489A" w:rsidRPr="0098489A">
        <w:rPr>
          <w:rFonts w:ascii="Cambria" w:hAnsi="Cambria"/>
          <w:sz w:val="24"/>
          <w:szCs w:val="24"/>
        </w:rPr>
        <w:t xml:space="preserve">: </w:t>
      </w:r>
    </w:p>
    <w:p w:rsidR="00476BE9" w:rsidRDefault="00476BE9" w:rsidP="004960ED">
      <w:pPr>
        <w:spacing w:line="276" w:lineRule="auto"/>
        <w:rPr>
          <w:rFonts w:ascii="Cambria" w:hAnsi="Cambria"/>
          <w:b/>
          <w:sz w:val="24"/>
          <w:szCs w:val="24"/>
        </w:rPr>
      </w:pPr>
      <w:r w:rsidRPr="00476BE9">
        <w:rPr>
          <w:rFonts w:ascii="Cambria" w:hAnsi="Cambria"/>
          <w:b/>
          <w:sz w:val="24"/>
          <w:szCs w:val="24"/>
        </w:rPr>
        <w:t>Date of submission</w:t>
      </w:r>
      <w:r>
        <w:rPr>
          <w:rFonts w:ascii="Cambria" w:hAnsi="Cambria"/>
          <w:b/>
          <w:sz w:val="24"/>
          <w:szCs w:val="24"/>
        </w:rPr>
        <w:t xml:space="preserve">: </w:t>
      </w:r>
    </w:p>
    <w:p w:rsidR="003D5C7C" w:rsidRPr="00476BE9" w:rsidRDefault="007A29E7" w:rsidP="004960ED">
      <w:pPr>
        <w:spacing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Base Paper Title</w:t>
      </w:r>
      <w:r w:rsidR="0089509F">
        <w:rPr>
          <w:rFonts w:ascii="Cambria" w:hAnsi="Cambria"/>
          <w:b/>
          <w:sz w:val="24"/>
          <w:szCs w:val="24"/>
        </w:rPr>
        <w:t xml:space="preserve"> and Area</w:t>
      </w:r>
      <w:bookmarkStart w:id="0" w:name="_GoBack"/>
      <w:bookmarkEnd w:id="0"/>
      <w:r>
        <w:rPr>
          <w:rFonts w:ascii="Cambria" w:hAnsi="Cambria"/>
          <w:b/>
          <w:sz w:val="24"/>
          <w:szCs w:val="24"/>
        </w:rPr>
        <w:t>:</w:t>
      </w:r>
    </w:p>
    <w:p w:rsidR="0098489A" w:rsidRPr="0098489A" w:rsidRDefault="0098489A" w:rsidP="0098489A">
      <w:pPr>
        <w:jc w:val="center"/>
        <w:rPr>
          <w:rFonts w:ascii="Cambria" w:hAnsi="Cambria"/>
          <w:b/>
          <w:sz w:val="24"/>
          <w:szCs w:val="24"/>
        </w:rPr>
      </w:pPr>
    </w:p>
    <w:p w:rsidR="0098489A" w:rsidRPr="0098489A" w:rsidRDefault="0098489A" w:rsidP="0098489A">
      <w:pPr>
        <w:jc w:val="center"/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Abstract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98489A" w:rsidRPr="0098489A" w:rsidRDefault="0098489A" w:rsidP="0098489A">
      <w:pPr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>….</w:t>
      </w:r>
    </w:p>
    <w:p w:rsidR="003D5C7C" w:rsidRDefault="003D5C7C" w:rsidP="0098489A">
      <w:pPr>
        <w:pStyle w:val="Default"/>
        <w:jc w:val="both"/>
        <w:rPr>
          <w:rFonts w:ascii="Cambria" w:hAnsi="Cambria" w:cstheme="minorBidi"/>
          <w:color w:val="auto"/>
        </w:rPr>
      </w:pPr>
    </w:p>
    <w:p w:rsidR="003D5C7C" w:rsidRDefault="003D5C7C" w:rsidP="0098489A">
      <w:pPr>
        <w:pStyle w:val="Default"/>
        <w:jc w:val="both"/>
        <w:rPr>
          <w:rFonts w:ascii="Cambria" w:hAnsi="Cambria" w:cstheme="minorBidi"/>
          <w:color w:val="auto"/>
        </w:rPr>
      </w:pPr>
    </w:p>
    <w:p w:rsidR="0098489A" w:rsidRPr="0098489A" w:rsidRDefault="0098489A" w:rsidP="0098489A">
      <w:pPr>
        <w:pStyle w:val="Default"/>
        <w:jc w:val="both"/>
        <w:rPr>
          <w:rFonts w:ascii="Cambria" w:hAnsi="Cambria" w:cstheme="minorBidi"/>
          <w:color w:val="auto"/>
        </w:rPr>
      </w:pPr>
      <w:r w:rsidRPr="0098489A">
        <w:rPr>
          <w:rFonts w:ascii="Cambria" w:hAnsi="Cambria" w:cstheme="minorBidi"/>
          <w:color w:val="auto"/>
        </w:rPr>
        <w:t xml:space="preserve"> </w:t>
      </w:r>
    </w:p>
    <w:p w:rsidR="0098489A" w:rsidRPr="00213BF4" w:rsidRDefault="00213BF4" w:rsidP="0098489A">
      <w:pPr>
        <w:rPr>
          <w:rFonts w:ascii="Cambria" w:hAnsi="Cambria"/>
          <w:b/>
          <w:color w:val="FF0000"/>
          <w:sz w:val="24"/>
          <w:szCs w:val="24"/>
        </w:rPr>
      </w:pPr>
      <w:r w:rsidRPr="00213BF4">
        <w:rPr>
          <w:rFonts w:ascii="Cambria" w:hAnsi="Cambria"/>
          <w:b/>
          <w:color w:val="FF0000"/>
          <w:sz w:val="24"/>
          <w:szCs w:val="24"/>
        </w:rPr>
        <w:t>Note: Submit the base paper along with the one page synopsis</w:t>
      </w:r>
    </w:p>
    <w:p w:rsidR="00476BE9" w:rsidRDefault="00476BE9" w:rsidP="00476BE9">
      <w:pPr>
        <w:spacing w:after="120"/>
        <w:rPr>
          <w:rFonts w:ascii="Cambria" w:hAnsi="Cambria"/>
          <w:b/>
          <w:sz w:val="24"/>
          <w:szCs w:val="24"/>
        </w:rPr>
      </w:pPr>
    </w:p>
    <w:p w:rsidR="00646E79" w:rsidRPr="0098489A" w:rsidRDefault="0098489A" w:rsidP="00646E79">
      <w:pPr>
        <w:spacing w:after="120"/>
        <w:jc w:val="center"/>
        <w:rPr>
          <w:rFonts w:ascii="Cambria" w:hAnsi="Cambria"/>
          <w:b/>
          <w:sz w:val="24"/>
          <w:szCs w:val="24"/>
        </w:rPr>
      </w:pPr>
      <w:r w:rsidRPr="0098489A">
        <w:rPr>
          <w:rFonts w:ascii="Cambria" w:hAnsi="Cambria"/>
          <w:b/>
          <w:sz w:val="24"/>
          <w:szCs w:val="24"/>
        </w:rPr>
        <w:t xml:space="preserve">Signature of the </w:t>
      </w:r>
      <w:r w:rsidR="008725EA">
        <w:rPr>
          <w:rFonts w:ascii="Cambria" w:hAnsi="Cambria"/>
          <w:b/>
          <w:sz w:val="24"/>
          <w:szCs w:val="24"/>
        </w:rPr>
        <w:t>mentor</w:t>
      </w:r>
      <w:r w:rsidR="00646E79">
        <w:rPr>
          <w:rFonts w:ascii="Cambria" w:hAnsi="Cambria"/>
          <w:b/>
          <w:sz w:val="24"/>
          <w:szCs w:val="24"/>
        </w:rPr>
        <w:tab/>
      </w:r>
      <w:r w:rsidR="00646E79">
        <w:rPr>
          <w:rFonts w:ascii="Cambria" w:hAnsi="Cambria"/>
          <w:b/>
          <w:sz w:val="24"/>
          <w:szCs w:val="24"/>
        </w:rPr>
        <w:tab/>
      </w:r>
      <w:r w:rsidR="00646E79">
        <w:rPr>
          <w:rFonts w:ascii="Cambria" w:hAnsi="Cambria"/>
          <w:b/>
          <w:sz w:val="24"/>
          <w:szCs w:val="24"/>
        </w:rPr>
        <w:tab/>
      </w:r>
      <w:r w:rsidR="00646E79">
        <w:rPr>
          <w:rFonts w:ascii="Cambria" w:hAnsi="Cambria"/>
          <w:b/>
          <w:sz w:val="24"/>
          <w:szCs w:val="24"/>
        </w:rPr>
        <w:tab/>
      </w:r>
      <w:r w:rsidR="00646E79">
        <w:rPr>
          <w:rFonts w:ascii="Cambria" w:hAnsi="Cambria"/>
          <w:b/>
          <w:sz w:val="24"/>
          <w:szCs w:val="24"/>
        </w:rPr>
        <w:tab/>
      </w:r>
      <w:r w:rsidR="00646E79">
        <w:rPr>
          <w:rFonts w:ascii="Cambria" w:hAnsi="Cambria"/>
          <w:b/>
          <w:sz w:val="24"/>
          <w:szCs w:val="24"/>
        </w:rPr>
        <w:tab/>
        <w:t xml:space="preserve">      </w:t>
      </w:r>
      <w:r w:rsidR="00646E79" w:rsidRPr="0098489A">
        <w:rPr>
          <w:rFonts w:ascii="Cambria" w:hAnsi="Cambria"/>
          <w:b/>
          <w:sz w:val="24"/>
          <w:szCs w:val="24"/>
        </w:rPr>
        <w:t xml:space="preserve">Signature of the </w:t>
      </w:r>
      <w:r w:rsidR="00646E79">
        <w:rPr>
          <w:rFonts w:ascii="Cambria" w:hAnsi="Cambria"/>
          <w:b/>
          <w:sz w:val="24"/>
          <w:szCs w:val="24"/>
        </w:rPr>
        <w:t>faculty in charge</w:t>
      </w:r>
    </w:p>
    <w:p w:rsidR="0098489A" w:rsidRPr="0098489A" w:rsidRDefault="00646E79" w:rsidP="00646E79">
      <w:pPr>
        <w:spacing w:after="0" w:line="240" w:lineRule="auto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 </w:t>
      </w:r>
      <w:r w:rsidR="004960ED">
        <w:rPr>
          <w:rFonts w:ascii="Cambria" w:hAnsi="Cambria"/>
          <w:sz w:val="24"/>
          <w:szCs w:val="24"/>
        </w:rPr>
        <w:tab/>
      </w:r>
      <w:r w:rsidR="004960ED">
        <w:rPr>
          <w:rFonts w:ascii="Cambria" w:hAnsi="Cambria"/>
          <w:sz w:val="24"/>
          <w:szCs w:val="24"/>
        </w:rPr>
        <w:tab/>
      </w:r>
    </w:p>
    <w:p w:rsidR="0058567D" w:rsidRPr="00EA69E6" w:rsidRDefault="0058567D" w:rsidP="00BD4E77">
      <w:pPr>
        <w:pStyle w:val="BodyTextIndent2"/>
        <w:spacing w:after="0" w:line="240" w:lineRule="auto"/>
        <w:ind w:left="0"/>
        <w:rPr>
          <w:rFonts w:ascii="Cambria" w:hAnsi="Cambria"/>
          <w:bCs/>
          <w:sz w:val="24"/>
        </w:rPr>
      </w:pPr>
    </w:p>
    <w:sectPr w:rsidR="0058567D" w:rsidRPr="00EA69E6" w:rsidSect="0058567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1">
    <w:nsid w:val="00000007"/>
    <w:multiLevelType w:val="singleLevel"/>
    <w:tmpl w:val="00000007"/>
    <w:name w:val="WW8Num18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2">
    <w:nsid w:val="00000009"/>
    <w:multiLevelType w:val="singleLevel"/>
    <w:tmpl w:val="00000009"/>
    <w:name w:val="WW8Num21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3">
    <w:nsid w:val="165457B5"/>
    <w:multiLevelType w:val="hybridMultilevel"/>
    <w:tmpl w:val="1514F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80562"/>
    <w:multiLevelType w:val="hybridMultilevel"/>
    <w:tmpl w:val="43520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E40781"/>
    <w:multiLevelType w:val="hybridMultilevel"/>
    <w:tmpl w:val="029C5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DB0F5A"/>
    <w:multiLevelType w:val="hybridMultilevel"/>
    <w:tmpl w:val="510462B8"/>
    <w:lvl w:ilvl="0" w:tplc="00000009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51119E"/>
    <w:multiLevelType w:val="hybridMultilevel"/>
    <w:tmpl w:val="246248E4"/>
    <w:lvl w:ilvl="0" w:tplc="00000009">
      <w:start w:val="1"/>
      <w:numFmt w:val="bullet"/>
      <w:lvlText w:val=""/>
      <w:lvlJc w:val="left"/>
      <w:pPr>
        <w:ind w:left="387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8">
    <w:nsid w:val="4DE041DC"/>
    <w:multiLevelType w:val="hybridMultilevel"/>
    <w:tmpl w:val="9DD21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A71460"/>
    <w:multiLevelType w:val="hybridMultilevel"/>
    <w:tmpl w:val="F7D66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0B17B2F"/>
    <w:multiLevelType w:val="hybridMultilevel"/>
    <w:tmpl w:val="FC4E0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568754E"/>
    <w:multiLevelType w:val="hybridMultilevel"/>
    <w:tmpl w:val="03369C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3MDW1MDE2NTY2NTdT0lEKTi0uzszPAykwrQUAQzc6sywAAAA="/>
  </w:docVars>
  <w:rsids>
    <w:rsidRoot w:val="0058567D"/>
    <w:rsid w:val="0011207D"/>
    <w:rsid w:val="001F7578"/>
    <w:rsid w:val="00213BF4"/>
    <w:rsid w:val="002231C2"/>
    <w:rsid w:val="00316647"/>
    <w:rsid w:val="00347CEC"/>
    <w:rsid w:val="003D5C7C"/>
    <w:rsid w:val="00402C5D"/>
    <w:rsid w:val="00476BE9"/>
    <w:rsid w:val="004960ED"/>
    <w:rsid w:val="0058567D"/>
    <w:rsid w:val="00646E79"/>
    <w:rsid w:val="007A29E7"/>
    <w:rsid w:val="008725EA"/>
    <w:rsid w:val="0089509F"/>
    <w:rsid w:val="00942008"/>
    <w:rsid w:val="0098489A"/>
    <w:rsid w:val="00A87977"/>
    <w:rsid w:val="00BA581A"/>
    <w:rsid w:val="00BD4E77"/>
    <w:rsid w:val="00DB1D42"/>
    <w:rsid w:val="00D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89D82-1265-4D53-B4BE-464EC069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67D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8567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8567D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58567D"/>
    <w:pPr>
      <w:tabs>
        <w:tab w:val="left" w:pos="0"/>
      </w:tabs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58567D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856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67D"/>
  </w:style>
  <w:style w:type="paragraph" w:styleId="BodyTextIndent2">
    <w:name w:val="Body Text Indent 2"/>
    <w:basedOn w:val="Normal"/>
    <w:link w:val="BodyTextIndent2Char"/>
    <w:uiPriority w:val="99"/>
    <w:unhideWhenUsed/>
    <w:rsid w:val="0058567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8567D"/>
  </w:style>
  <w:style w:type="paragraph" w:styleId="Title">
    <w:name w:val="Title"/>
    <w:basedOn w:val="Normal"/>
    <w:link w:val="TitleChar"/>
    <w:qFormat/>
    <w:rsid w:val="005856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58567D"/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8567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6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984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BD95-18A2-4D92-AAD0-70CFC986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cp:lastPrinted>2018-01-06T09:23:00Z</cp:lastPrinted>
  <dcterms:created xsi:type="dcterms:W3CDTF">2019-08-03T05:17:00Z</dcterms:created>
  <dcterms:modified xsi:type="dcterms:W3CDTF">2019-08-03T05:17:00Z</dcterms:modified>
</cp:coreProperties>
</file>